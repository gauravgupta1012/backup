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07" w:rsidRDefault="00186AEF" w:rsidP="00A756FB">
      <w:pPr>
        <w:spacing w:before="68"/>
        <w:rPr>
          <w:sz w:val="12"/>
          <w:szCs w:val="12"/>
        </w:rPr>
      </w:pPr>
      <w:bookmarkStart w:id="0" w:name="_GoBack"/>
      <w:bookmarkEnd w:id="0"/>
      <w:r>
        <w:rPr>
          <w:rFonts w:ascii="Calibri" w:eastAsia="Calibri" w:hAnsi="Calibri" w:cs="Calibri"/>
          <w:w w:val="103"/>
          <w:sz w:val="16"/>
          <w:szCs w:val="16"/>
        </w:rPr>
        <w:t>©</w:t>
      </w:r>
      <w:proofErr w:type="spellStart"/>
      <w:r>
        <w:rPr>
          <w:rFonts w:ascii="Calibri" w:eastAsia="Calibri" w:hAnsi="Calibri" w:cs="Calibri"/>
          <w:w w:val="103"/>
          <w:sz w:val="16"/>
          <w:szCs w:val="16"/>
        </w:rPr>
        <w:t>RSystemsInternationalLtd</w:t>
      </w:r>
      <w:proofErr w:type="spellEnd"/>
      <w:r>
        <w:rPr>
          <w:rFonts w:ascii="Calibri" w:eastAsia="Calibri" w:hAnsi="Calibri" w:cs="Calibri"/>
          <w:w w:val="103"/>
          <w:sz w:val="16"/>
          <w:szCs w:val="16"/>
        </w:rPr>
        <w:t>.</w:t>
      </w:r>
      <w:r>
        <w:rPr>
          <w:rFonts w:ascii="Calibri" w:eastAsia="Calibri" w:hAnsi="Calibri" w:cs="Calibri"/>
          <w:w w:val="103"/>
          <w:position w:val="-2"/>
          <w:sz w:val="16"/>
          <w:szCs w:val="16"/>
        </w:rPr>
        <w:t>RestrictedPMSForm133</w:t>
      </w:r>
    </w:p>
    <w:p w:rsidR="00BD3A07" w:rsidRDefault="00BD3A07">
      <w:pPr>
        <w:spacing w:line="200" w:lineRule="exact"/>
      </w:pPr>
    </w:p>
    <w:p w:rsidR="00F24A2E" w:rsidRDefault="00F24A2E" w:rsidP="00F24A2E">
      <w:r>
        <w:rPr>
          <w:noProof/>
        </w:rPr>
        <w:drawing>
          <wp:inline distT="0" distB="0" distL="0" distR="0">
            <wp:extent cx="10287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597" w:rsidRDefault="00921597" w:rsidP="00F24A2E"/>
    <w:tbl>
      <w:tblPr>
        <w:tblStyle w:val="TableGrid"/>
        <w:tblW w:w="10400" w:type="dxa"/>
        <w:tblInd w:w="-440" w:type="dxa"/>
        <w:tblLook w:val="04A0"/>
      </w:tblPr>
      <w:tblGrid>
        <w:gridCol w:w="795"/>
        <w:gridCol w:w="2532"/>
        <w:gridCol w:w="1678"/>
        <w:gridCol w:w="1473"/>
        <w:gridCol w:w="1743"/>
        <w:gridCol w:w="2179"/>
      </w:tblGrid>
      <w:tr w:rsidR="00F24A2E" w:rsidTr="0074517D">
        <w:trPr>
          <w:trHeight w:val="377"/>
        </w:trPr>
        <w:tc>
          <w:tcPr>
            <w:tcW w:w="10400" w:type="dxa"/>
            <w:gridSpan w:val="6"/>
            <w:shd w:val="clear" w:color="auto" w:fill="BFBFBF" w:themeFill="background1" w:themeFillShade="BF"/>
          </w:tcPr>
          <w:p w:rsidR="00F24A2E" w:rsidRPr="0074517D" w:rsidRDefault="00F24A2E" w:rsidP="0074517D">
            <w:pPr>
              <w:jc w:val="center"/>
              <w:rPr>
                <w:b/>
              </w:rPr>
            </w:pPr>
            <w:r w:rsidRPr="0074517D">
              <w:rPr>
                <w:b/>
              </w:rPr>
              <w:t>Document Checklist</w:t>
            </w:r>
          </w:p>
        </w:tc>
      </w:tr>
      <w:tr w:rsidR="00F24A2E" w:rsidTr="005A5CF0">
        <w:trPr>
          <w:trHeight w:val="240"/>
        </w:trPr>
        <w:tc>
          <w:tcPr>
            <w:tcW w:w="5005" w:type="dxa"/>
            <w:gridSpan w:val="3"/>
          </w:tcPr>
          <w:p w:rsidR="00F24A2E" w:rsidRPr="007D102F" w:rsidRDefault="00F24A2E" w:rsidP="00525939">
            <w:pPr>
              <w:rPr>
                <w:b/>
              </w:rPr>
            </w:pPr>
            <w:r w:rsidRPr="007D102F">
              <w:rPr>
                <w:b/>
              </w:rPr>
              <w:t>Employee Name</w:t>
            </w:r>
          </w:p>
        </w:tc>
        <w:tc>
          <w:tcPr>
            <w:tcW w:w="5395" w:type="dxa"/>
            <w:gridSpan w:val="3"/>
          </w:tcPr>
          <w:p w:rsidR="00F24A2E" w:rsidRDefault="00A756FB" w:rsidP="00525939">
            <w:proofErr w:type="spellStart"/>
            <w:r>
              <w:t>Gaurav</w:t>
            </w:r>
            <w:proofErr w:type="spellEnd"/>
            <w:r>
              <w:t xml:space="preserve"> Gupta</w:t>
            </w:r>
          </w:p>
        </w:tc>
      </w:tr>
      <w:tr w:rsidR="00F24A2E" w:rsidTr="005A5CF0">
        <w:trPr>
          <w:trHeight w:val="255"/>
        </w:trPr>
        <w:tc>
          <w:tcPr>
            <w:tcW w:w="5005" w:type="dxa"/>
            <w:gridSpan w:val="3"/>
          </w:tcPr>
          <w:p w:rsidR="00F24A2E" w:rsidRPr="007D102F" w:rsidRDefault="00F24A2E" w:rsidP="00525939">
            <w:pPr>
              <w:rPr>
                <w:b/>
              </w:rPr>
            </w:pPr>
            <w:r w:rsidRPr="007D102F">
              <w:rPr>
                <w:b/>
              </w:rPr>
              <w:t>Employee Code</w:t>
            </w:r>
          </w:p>
        </w:tc>
        <w:tc>
          <w:tcPr>
            <w:tcW w:w="5395" w:type="dxa"/>
            <w:gridSpan w:val="3"/>
          </w:tcPr>
          <w:p w:rsidR="00F24A2E" w:rsidRDefault="00A756FB" w:rsidP="00525939">
            <w:r w:rsidRPr="00A756FB">
              <w:t>15476</w:t>
            </w:r>
          </w:p>
        </w:tc>
      </w:tr>
      <w:tr w:rsidR="00F24A2E" w:rsidTr="005A5CF0">
        <w:trPr>
          <w:trHeight w:val="240"/>
        </w:trPr>
        <w:tc>
          <w:tcPr>
            <w:tcW w:w="5005" w:type="dxa"/>
            <w:gridSpan w:val="3"/>
          </w:tcPr>
          <w:p w:rsidR="00F24A2E" w:rsidRPr="007D102F" w:rsidRDefault="00F24A2E" w:rsidP="00525939">
            <w:pPr>
              <w:rPr>
                <w:b/>
              </w:rPr>
            </w:pPr>
            <w:r w:rsidRPr="007D102F">
              <w:rPr>
                <w:b/>
              </w:rPr>
              <w:t>Designation</w:t>
            </w:r>
          </w:p>
        </w:tc>
        <w:tc>
          <w:tcPr>
            <w:tcW w:w="5395" w:type="dxa"/>
            <w:gridSpan w:val="3"/>
          </w:tcPr>
          <w:p w:rsidR="00F24A2E" w:rsidRDefault="00A756FB" w:rsidP="00525939">
            <w:r w:rsidRPr="00A756FB">
              <w:t>Project Leader</w:t>
            </w:r>
          </w:p>
        </w:tc>
      </w:tr>
      <w:tr w:rsidR="00F24A2E" w:rsidTr="005A5CF0">
        <w:trPr>
          <w:trHeight w:val="255"/>
        </w:trPr>
        <w:tc>
          <w:tcPr>
            <w:tcW w:w="5005" w:type="dxa"/>
            <w:gridSpan w:val="3"/>
          </w:tcPr>
          <w:p w:rsidR="00F24A2E" w:rsidRPr="007D102F" w:rsidRDefault="00F24A2E" w:rsidP="00525939">
            <w:pPr>
              <w:rPr>
                <w:b/>
              </w:rPr>
            </w:pPr>
            <w:r w:rsidRPr="007D102F">
              <w:rPr>
                <w:b/>
              </w:rPr>
              <w:t>Department</w:t>
            </w:r>
          </w:p>
        </w:tc>
        <w:tc>
          <w:tcPr>
            <w:tcW w:w="5395" w:type="dxa"/>
            <w:gridSpan w:val="3"/>
          </w:tcPr>
          <w:p w:rsidR="00F24A2E" w:rsidRDefault="00F24A2E" w:rsidP="00525939"/>
        </w:tc>
      </w:tr>
      <w:tr w:rsidR="00F24A2E" w:rsidTr="005A5CF0">
        <w:trPr>
          <w:trHeight w:val="240"/>
        </w:trPr>
        <w:tc>
          <w:tcPr>
            <w:tcW w:w="5005" w:type="dxa"/>
            <w:gridSpan w:val="3"/>
          </w:tcPr>
          <w:p w:rsidR="00F24A2E" w:rsidRPr="007D102F" w:rsidRDefault="00F24A2E" w:rsidP="00525939">
            <w:pPr>
              <w:rPr>
                <w:b/>
              </w:rPr>
            </w:pPr>
            <w:r w:rsidRPr="007D102F">
              <w:rPr>
                <w:b/>
              </w:rPr>
              <w:t>DOJ</w:t>
            </w:r>
          </w:p>
        </w:tc>
        <w:tc>
          <w:tcPr>
            <w:tcW w:w="5395" w:type="dxa"/>
            <w:gridSpan w:val="3"/>
          </w:tcPr>
          <w:p w:rsidR="00F24A2E" w:rsidRDefault="00A756FB" w:rsidP="00525939">
            <w:r w:rsidRPr="00A756FB">
              <w:t>07-11-2022</w:t>
            </w:r>
          </w:p>
        </w:tc>
      </w:tr>
      <w:tr w:rsidR="00F24A2E" w:rsidTr="005A5CF0">
        <w:trPr>
          <w:trHeight w:val="765"/>
        </w:trPr>
        <w:tc>
          <w:tcPr>
            <w:tcW w:w="795" w:type="dxa"/>
            <w:shd w:val="clear" w:color="auto" w:fill="BFBFBF" w:themeFill="background1" w:themeFillShade="BF"/>
          </w:tcPr>
          <w:p w:rsidR="00F24A2E" w:rsidRPr="000A55DF" w:rsidRDefault="00F24A2E" w:rsidP="00921597">
            <w:pPr>
              <w:jc w:val="both"/>
              <w:rPr>
                <w:b/>
              </w:rPr>
            </w:pPr>
            <w:proofErr w:type="spellStart"/>
            <w:r w:rsidRPr="000A55DF">
              <w:rPr>
                <w:b/>
              </w:rPr>
              <w:t>Sr.No</w:t>
            </w:r>
            <w:proofErr w:type="spellEnd"/>
            <w:r w:rsidRPr="000A55DF">
              <w:rPr>
                <w:b/>
              </w:rPr>
              <w:t>.</w:t>
            </w:r>
          </w:p>
        </w:tc>
        <w:tc>
          <w:tcPr>
            <w:tcW w:w="2532" w:type="dxa"/>
            <w:shd w:val="clear" w:color="auto" w:fill="BFBFBF" w:themeFill="background1" w:themeFillShade="BF"/>
          </w:tcPr>
          <w:p w:rsidR="00F24A2E" w:rsidRPr="000A55DF" w:rsidRDefault="00F24A2E" w:rsidP="00921597">
            <w:pPr>
              <w:jc w:val="both"/>
              <w:rPr>
                <w:b/>
              </w:rPr>
            </w:pPr>
            <w:r w:rsidRPr="000A55DF">
              <w:rPr>
                <w:b/>
              </w:rPr>
              <w:t>Documents</w:t>
            </w:r>
          </w:p>
        </w:tc>
        <w:tc>
          <w:tcPr>
            <w:tcW w:w="1678" w:type="dxa"/>
            <w:shd w:val="clear" w:color="auto" w:fill="BFBFBF" w:themeFill="background1" w:themeFillShade="BF"/>
          </w:tcPr>
          <w:p w:rsidR="00F24A2E" w:rsidRPr="000A55DF" w:rsidRDefault="00F24A2E" w:rsidP="00921597">
            <w:pPr>
              <w:jc w:val="both"/>
              <w:rPr>
                <w:b/>
              </w:rPr>
            </w:pPr>
            <w:r w:rsidRPr="000A55DF">
              <w:rPr>
                <w:b/>
              </w:rPr>
              <w:t>Submitted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F24A2E" w:rsidRPr="000A55DF" w:rsidRDefault="00F24A2E" w:rsidP="00921597">
            <w:pPr>
              <w:jc w:val="both"/>
              <w:rPr>
                <w:b/>
              </w:rPr>
            </w:pPr>
            <w:r w:rsidRPr="000A55DF">
              <w:rPr>
                <w:b/>
              </w:rPr>
              <w:t>Pending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F24A2E" w:rsidRPr="000A55DF" w:rsidRDefault="00F24A2E" w:rsidP="00921597">
            <w:pPr>
              <w:jc w:val="both"/>
              <w:rPr>
                <w:b/>
              </w:rPr>
            </w:pPr>
            <w:r w:rsidRPr="000A55DF">
              <w:rPr>
                <w:b/>
              </w:rPr>
              <w:t>In Case of Pending mention tentative submission date</w:t>
            </w:r>
          </w:p>
        </w:tc>
        <w:tc>
          <w:tcPr>
            <w:tcW w:w="2179" w:type="dxa"/>
            <w:shd w:val="clear" w:color="auto" w:fill="BFBFBF" w:themeFill="background1" w:themeFillShade="BF"/>
          </w:tcPr>
          <w:p w:rsidR="00F24A2E" w:rsidRPr="000A55DF" w:rsidRDefault="00F24A2E" w:rsidP="00921597">
            <w:pPr>
              <w:jc w:val="both"/>
              <w:rPr>
                <w:b/>
              </w:rPr>
            </w:pPr>
            <w:r w:rsidRPr="000A55DF">
              <w:rPr>
                <w:b/>
              </w:rPr>
              <w:t>Remarks</w:t>
            </w:r>
          </w:p>
        </w:tc>
      </w:tr>
      <w:tr w:rsidR="00F24A2E" w:rsidTr="005A5CF0">
        <w:trPr>
          <w:trHeight w:val="240"/>
        </w:trPr>
        <w:tc>
          <w:tcPr>
            <w:tcW w:w="795" w:type="dxa"/>
          </w:tcPr>
          <w:p w:rsidR="00F24A2E" w:rsidRDefault="00F24A2E" w:rsidP="00525939">
            <w:r>
              <w:t>1</w:t>
            </w:r>
          </w:p>
        </w:tc>
        <w:tc>
          <w:tcPr>
            <w:tcW w:w="2532" w:type="dxa"/>
          </w:tcPr>
          <w:p w:rsidR="00F24A2E" w:rsidRDefault="00F24A2E" w:rsidP="00525939">
            <w:r>
              <w:t>PAN Card</w:t>
            </w:r>
          </w:p>
        </w:tc>
        <w:tc>
          <w:tcPr>
            <w:tcW w:w="1678" w:type="dxa"/>
          </w:tcPr>
          <w:p w:rsidR="00F24A2E" w:rsidRDefault="00A756FB" w:rsidP="00525939">
            <w:r>
              <w:t>yes</w:t>
            </w:r>
          </w:p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  <w:tr w:rsidR="00F24A2E" w:rsidTr="005A5CF0">
        <w:trPr>
          <w:trHeight w:val="255"/>
        </w:trPr>
        <w:tc>
          <w:tcPr>
            <w:tcW w:w="795" w:type="dxa"/>
          </w:tcPr>
          <w:p w:rsidR="00F24A2E" w:rsidRDefault="00F24A2E" w:rsidP="00525939">
            <w:r>
              <w:t>2</w:t>
            </w:r>
          </w:p>
        </w:tc>
        <w:tc>
          <w:tcPr>
            <w:tcW w:w="2532" w:type="dxa"/>
          </w:tcPr>
          <w:p w:rsidR="00F24A2E" w:rsidRDefault="00F24A2E" w:rsidP="00525939">
            <w:r>
              <w:t>AADHAR Card</w:t>
            </w:r>
          </w:p>
        </w:tc>
        <w:tc>
          <w:tcPr>
            <w:tcW w:w="1678" w:type="dxa"/>
          </w:tcPr>
          <w:p w:rsidR="00F24A2E" w:rsidRDefault="00A756FB" w:rsidP="00525939">
            <w:r>
              <w:t>yes</w:t>
            </w:r>
          </w:p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  <w:tr w:rsidR="00F24A2E" w:rsidTr="005A5CF0">
        <w:trPr>
          <w:trHeight w:val="255"/>
        </w:trPr>
        <w:tc>
          <w:tcPr>
            <w:tcW w:w="795" w:type="dxa"/>
          </w:tcPr>
          <w:p w:rsidR="00F24A2E" w:rsidRDefault="00F24A2E" w:rsidP="00525939">
            <w:r>
              <w:t>3</w:t>
            </w:r>
          </w:p>
        </w:tc>
        <w:tc>
          <w:tcPr>
            <w:tcW w:w="2532" w:type="dxa"/>
          </w:tcPr>
          <w:p w:rsidR="00F24A2E" w:rsidRDefault="00F24A2E" w:rsidP="00525939">
            <w:r>
              <w:t>Passport</w:t>
            </w:r>
          </w:p>
        </w:tc>
        <w:tc>
          <w:tcPr>
            <w:tcW w:w="1678" w:type="dxa"/>
          </w:tcPr>
          <w:p w:rsidR="00F24A2E" w:rsidRDefault="00A756FB" w:rsidP="00525939">
            <w:r>
              <w:t>yes</w:t>
            </w:r>
          </w:p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  <w:tr w:rsidR="00F24A2E" w:rsidTr="0074517D">
        <w:trPr>
          <w:trHeight w:val="278"/>
        </w:trPr>
        <w:tc>
          <w:tcPr>
            <w:tcW w:w="795" w:type="dxa"/>
            <w:shd w:val="clear" w:color="auto" w:fill="BFBFBF" w:themeFill="background1" w:themeFillShade="BF"/>
          </w:tcPr>
          <w:p w:rsidR="00F24A2E" w:rsidRDefault="00F24A2E" w:rsidP="00525939">
            <w:r>
              <w:t>4</w:t>
            </w:r>
          </w:p>
        </w:tc>
        <w:tc>
          <w:tcPr>
            <w:tcW w:w="9605" w:type="dxa"/>
            <w:gridSpan w:val="5"/>
            <w:shd w:val="clear" w:color="auto" w:fill="BFBFBF" w:themeFill="background1" w:themeFillShade="BF"/>
          </w:tcPr>
          <w:p w:rsidR="00F24A2E" w:rsidRPr="000A55DF" w:rsidRDefault="00F24A2E" w:rsidP="00525939">
            <w:pPr>
              <w:rPr>
                <w:b/>
              </w:rPr>
            </w:pPr>
            <w:r w:rsidRPr="000A55DF">
              <w:rPr>
                <w:b/>
              </w:rPr>
              <w:t>Educational Certificates</w:t>
            </w:r>
          </w:p>
        </w:tc>
      </w:tr>
      <w:tr w:rsidR="00F24A2E" w:rsidTr="005A5CF0">
        <w:trPr>
          <w:trHeight w:val="240"/>
        </w:trPr>
        <w:tc>
          <w:tcPr>
            <w:tcW w:w="795" w:type="dxa"/>
            <w:vMerge w:val="restart"/>
          </w:tcPr>
          <w:p w:rsidR="00F24A2E" w:rsidRDefault="00F24A2E" w:rsidP="00525939"/>
        </w:tc>
        <w:tc>
          <w:tcPr>
            <w:tcW w:w="2532" w:type="dxa"/>
          </w:tcPr>
          <w:p w:rsidR="00F24A2E" w:rsidRDefault="00F24A2E" w:rsidP="00525939">
            <w:r>
              <w:t>10th</w:t>
            </w:r>
          </w:p>
        </w:tc>
        <w:tc>
          <w:tcPr>
            <w:tcW w:w="1678" w:type="dxa"/>
          </w:tcPr>
          <w:p w:rsidR="00F24A2E" w:rsidRDefault="00A756FB" w:rsidP="00525939">
            <w:r>
              <w:t>yes</w:t>
            </w:r>
          </w:p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  <w:tr w:rsidR="00F24A2E" w:rsidTr="005A5CF0">
        <w:trPr>
          <w:trHeight w:val="269"/>
        </w:trPr>
        <w:tc>
          <w:tcPr>
            <w:tcW w:w="795" w:type="dxa"/>
            <w:vMerge/>
          </w:tcPr>
          <w:p w:rsidR="00F24A2E" w:rsidRDefault="00F24A2E" w:rsidP="00525939"/>
        </w:tc>
        <w:tc>
          <w:tcPr>
            <w:tcW w:w="2532" w:type="dxa"/>
          </w:tcPr>
          <w:p w:rsidR="00F24A2E" w:rsidRDefault="00F24A2E" w:rsidP="00525939">
            <w:r>
              <w:t>12th</w:t>
            </w:r>
          </w:p>
        </w:tc>
        <w:tc>
          <w:tcPr>
            <w:tcW w:w="1678" w:type="dxa"/>
          </w:tcPr>
          <w:p w:rsidR="00F24A2E" w:rsidRDefault="00A756FB" w:rsidP="00525939">
            <w:r>
              <w:t>yes</w:t>
            </w:r>
          </w:p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  <w:tr w:rsidR="00F24A2E" w:rsidTr="005A5CF0">
        <w:trPr>
          <w:trHeight w:val="255"/>
        </w:trPr>
        <w:tc>
          <w:tcPr>
            <w:tcW w:w="795" w:type="dxa"/>
            <w:vMerge/>
          </w:tcPr>
          <w:p w:rsidR="00F24A2E" w:rsidRDefault="00F24A2E" w:rsidP="00525939"/>
        </w:tc>
        <w:tc>
          <w:tcPr>
            <w:tcW w:w="2532" w:type="dxa"/>
          </w:tcPr>
          <w:p w:rsidR="00F24A2E" w:rsidRDefault="00F24A2E" w:rsidP="00525939">
            <w:r>
              <w:t>Graduation</w:t>
            </w:r>
          </w:p>
        </w:tc>
        <w:tc>
          <w:tcPr>
            <w:tcW w:w="1678" w:type="dxa"/>
          </w:tcPr>
          <w:p w:rsidR="00F24A2E" w:rsidRDefault="00A756FB" w:rsidP="00525939">
            <w:r>
              <w:t>yes</w:t>
            </w:r>
          </w:p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  <w:tr w:rsidR="00F24A2E" w:rsidTr="005A5CF0">
        <w:trPr>
          <w:trHeight w:val="269"/>
        </w:trPr>
        <w:tc>
          <w:tcPr>
            <w:tcW w:w="795" w:type="dxa"/>
            <w:vMerge/>
          </w:tcPr>
          <w:p w:rsidR="00F24A2E" w:rsidRDefault="00F24A2E" w:rsidP="00525939"/>
        </w:tc>
        <w:tc>
          <w:tcPr>
            <w:tcW w:w="2532" w:type="dxa"/>
          </w:tcPr>
          <w:p w:rsidR="00F24A2E" w:rsidRDefault="00F24A2E" w:rsidP="00525939">
            <w:r>
              <w:t>Post-Graduation</w:t>
            </w:r>
          </w:p>
        </w:tc>
        <w:tc>
          <w:tcPr>
            <w:tcW w:w="1678" w:type="dxa"/>
          </w:tcPr>
          <w:p w:rsidR="00F24A2E" w:rsidRDefault="00A756FB" w:rsidP="00525939">
            <w:r>
              <w:t>yes</w:t>
            </w:r>
          </w:p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  <w:tr w:rsidR="00F24A2E" w:rsidTr="005A5CF0">
        <w:trPr>
          <w:trHeight w:val="269"/>
        </w:trPr>
        <w:tc>
          <w:tcPr>
            <w:tcW w:w="795" w:type="dxa"/>
            <w:vMerge/>
          </w:tcPr>
          <w:p w:rsidR="00F24A2E" w:rsidRDefault="00F24A2E" w:rsidP="00525939"/>
        </w:tc>
        <w:tc>
          <w:tcPr>
            <w:tcW w:w="2532" w:type="dxa"/>
          </w:tcPr>
          <w:p w:rsidR="00F24A2E" w:rsidRDefault="00F24A2E" w:rsidP="00525939">
            <w:r>
              <w:t>Diploma</w:t>
            </w:r>
          </w:p>
        </w:tc>
        <w:tc>
          <w:tcPr>
            <w:tcW w:w="1678" w:type="dxa"/>
          </w:tcPr>
          <w:p w:rsidR="00F24A2E" w:rsidRDefault="00F761F0" w:rsidP="00525939">
            <w:r>
              <w:t>NA</w:t>
            </w:r>
          </w:p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  <w:tr w:rsidR="00F24A2E" w:rsidTr="005A5CF0">
        <w:trPr>
          <w:trHeight w:val="496"/>
        </w:trPr>
        <w:tc>
          <w:tcPr>
            <w:tcW w:w="795" w:type="dxa"/>
          </w:tcPr>
          <w:p w:rsidR="00F24A2E" w:rsidRDefault="00F24A2E" w:rsidP="00525939">
            <w:r>
              <w:t>5</w:t>
            </w:r>
          </w:p>
        </w:tc>
        <w:tc>
          <w:tcPr>
            <w:tcW w:w="2532" w:type="dxa"/>
          </w:tcPr>
          <w:p w:rsidR="00F24A2E" w:rsidRDefault="00F24A2E" w:rsidP="00525939">
            <w:r>
              <w:t>Photographs(4 copies)</w:t>
            </w:r>
          </w:p>
        </w:tc>
        <w:tc>
          <w:tcPr>
            <w:tcW w:w="1678" w:type="dxa"/>
          </w:tcPr>
          <w:p w:rsidR="00F24A2E" w:rsidRDefault="00A756FB" w:rsidP="00525939">
            <w:r>
              <w:t>yes</w:t>
            </w:r>
          </w:p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  <w:tr w:rsidR="00F24A2E" w:rsidTr="005A5CF0">
        <w:trPr>
          <w:trHeight w:val="611"/>
        </w:trPr>
        <w:tc>
          <w:tcPr>
            <w:tcW w:w="795" w:type="dxa"/>
          </w:tcPr>
          <w:p w:rsidR="00F24A2E" w:rsidRDefault="00F24A2E" w:rsidP="00525939">
            <w:r>
              <w:t>6</w:t>
            </w:r>
          </w:p>
        </w:tc>
        <w:tc>
          <w:tcPr>
            <w:tcW w:w="2532" w:type="dxa"/>
          </w:tcPr>
          <w:p w:rsidR="00F24A2E" w:rsidRDefault="00F24A2E" w:rsidP="00525939">
            <w:r>
              <w:t>3 Sal slips of Recent Last Employer</w:t>
            </w:r>
          </w:p>
        </w:tc>
        <w:tc>
          <w:tcPr>
            <w:tcW w:w="1678" w:type="dxa"/>
          </w:tcPr>
          <w:p w:rsidR="00F24A2E" w:rsidRDefault="00A756FB" w:rsidP="00525939">
            <w:r>
              <w:t>yes</w:t>
            </w:r>
          </w:p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  <w:tr w:rsidR="00F24A2E" w:rsidTr="0074517D">
        <w:trPr>
          <w:trHeight w:val="548"/>
        </w:trPr>
        <w:tc>
          <w:tcPr>
            <w:tcW w:w="795" w:type="dxa"/>
            <w:shd w:val="clear" w:color="auto" w:fill="BFBFBF" w:themeFill="background1" w:themeFillShade="BF"/>
          </w:tcPr>
          <w:p w:rsidR="00F24A2E" w:rsidRDefault="00F24A2E" w:rsidP="00525939">
            <w:r>
              <w:t>7</w:t>
            </w:r>
          </w:p>
        </w:tc>
        <w:tc>
          <w:tcPr>
            <w:tcW w:w="9605" w:type="dxa"/>
            <w:gridSpan w:val="5"/>
            <w:shd w:val="clear" w:color="auto" w:fill="BFBFBF" w:themeFill="background1" w:themeFillShade="BF"/>
          </w:tcPr>
          <w:p w:rsidR="00F24A2E" w:rsidRPr="000A55DF" w:rsidRDefault="00F24A2E" w:rsidP="00525939">
            <w:pPr>
              <w:rPr>
                <w:b/>
              </w:rPr>
            </w:pPr>
            <w:r w:rsidRPr="000A55DF">
              <w:rPr>
                <w:b/>
              </w:rPr>
              <w:t>Previous Employment Certificates(as applicable)</w:t>
            </w:r>
          </w:p>
        </w:tc>
      </w:tr>
      <w:tr w:rsidR="00F24A2E" w:rsidTr="005A5CF0">
        <w:trPr>
          <w:trHeight w:val="751"/>
        </w:trPr>
        <w:tc>
          <w:tcPr>
            <w:tcW w:w="795" w:type="dxa"/>
            <w:shd w:val="clear" w:color="auto" w:fill="BFBFBF" w:themeFill="background1" w:themeFillShade="BF"/>
          </w:tcPr>
          <w:p w:rsidR="00F24A2E" w:rsidRDefault="00F24A2E" w:rsidP="00525939"/>
        </w:tc>
        <w:tc>
          <w:tcPr>
            <w:tcW w:w="2532" w:type="dxa"/>
            <w:shd w:val="clear" w:color="auto" w:fill="BFBFBF" w:themeFill="background1" w:themeFillShade="BF"/>
          </w:tcPr>
          <w:p w:rsidR="00F24A2E" w:rsidRPr="000A55DF" w:rsidRDefault="00F24A2E" w:rsidP="00525939">
            <w:pPr>
              <w:rPr>
                <w:b/>
              </w:rPr>
            </w:pPr>
            <w:r w:rsidRPr="000A55DF">
              <w:rPr>
                <w:b/>
              </w:rPr>
              <w:t>Name Of Employer</w:t>
            </w:r>
          </w:p>
        </w:tc>
        <w:tc>
          <w:tcPr>
            <w:tcW w:w="1678" w:type="dxa"/>
            <w:shd w:val="clear" w:color="auto" w:fill="BFBFBF" w:themeFill="background1" w:themeFillShade="BF"/>
          </w:tcPr>
          <w:p w:rsidR="00F24A2E" w:rsidRPr="000A55DF" w:rsidRDefault="00F24A2E" w:rsidP="00525939">
            <w:pPr>
              <w:rPr>
                <w:b/>
              </w:rPr>
            </w:pPr>
            <w:r w:rsidRPr="000A55DF">
              <w:rPr>
                <w:b/>
              </w:rPr>
              <w:t>Submitted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F24A2E" w:rsidRPr="000A55DF" w:rsidRDefault="00F24A2E" w:rsidP="00525939">
            <w:pPr>
              <w:rPr>
                <w:b/>
              </w:rPr>
            </w:pPr>
            <w:r w:rsidRPr="000A55DF">
              <w:rPr>
                <w:b/>
              </w:rPr>
              <w:t>Pending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F24A2E" w:rsidRPr="000A55DF" w:rsidRDefault="00F24A2E" w:rsidP="00525939">
            <w:pPr>
              <w:rPr>
                <w:b/>
              </w:rPr>
            </w:pPr>
            <w:r w:rsidRPr="000A55DF">
              <w:rPr>
                <w:b/>
              </w:rPr>
              <w:t>In Case of Pending mention tentative submission date</w:t>
            </w:r>
          </w:p>
        </w:tc>
        <w:tc>
          <w:tcPr>
            <w:tcW w:w="2179" w:type="dxa"/>
            <w:shd w:val="clear" w:color="auto" w:fill="BFBFBF" w:themeFill="background1" w:themeFillShade="BF"/>
          </w:tcPr>
          <w:p w:rsidR="00F24A2E" w:rsidRPr="000A55DF" w:rsidRDefault="00F24A2E" w:rsidP="00525939">
            <w:pPr>
              <w:rPr>
                <w:b/>
              </w:rPr>
            </w:pPr>
            <w:r w:rsidRPr="000A55DF">
              <w:rPr>
                <w:b/>
              </w:rPr>
              <w:t>Remarks</w:t>
            </w:r>
          </w:p>
        </w:tc>
      </w:tr>
      <w:tr w:rsidR="00F24A2E" w:rsidTr="005A5CF0">
        <w:trPr>
          <w:trHeight w:val="458"/>
        </w:trPr>
        <w:tc>
          <w:tcPr>
            <w:tcW w:w="795" w:type="dxa"/>
            <w:vMerge w:val="restart"/>
          </w:tcPr>
          <w:p w:rsidR="00F24A2E" w:rsidRDefault="00F24A2E" w:rsidP="00525939"/>
        </w:tc>
        <w:tc>
          <w:tcPr>
            <w:tcW w:w="2532" w:type="dxa"/>
          </w:tcPr>
          <w:p w:rsidR="00F24A2E" w:rsidRDefault="00A756FB" w:rsidP="00525939">
            <w:r>
              <w:t>HCL Tec</w:t>
            </w:r>
          </w:p>
        </w:tc>
        <w:tc>
          <w:tcPr>
            <w:tcW w:w="1678" w:type="dxa"/>
          </w:tcPr>
          <w:p w:rsidR="00F24A2E" w:rsidRDefault="00A756FB" w:rsidP="00525939">
            <w:r>
              <w:t>Yes</w:t>
            </w:r>
          </w:p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  <w:tr w:rsidR="00F24A2E" w:rsidTr="005A5CF0">
        <w:trPr>
          <w:trHeight w:val="440"/>
        </w:trPr>
        <w:tc>
          <w:tcPr>
            <w:tcW w:w="795" w:type="dxa"/>
            <w:vMerge/>
          </w:tcPr>
          <w:p w:rsidR="00F24A2E" w:rsidRDefault="00F24A2E" w:rsidP="00525939"/>
        </w:tc>
        <w:tc>
          <w:tcPr>
            <w:tcW w:w="2532" w:type="dxa"/>
          </w:tcPr>
          <w:p w:rsidR="00F24A2E" w:rsidRDefault="00A756FB" w:rsidP="00525939">
            <w:proofErr w:type="spellStart"/>
            <w:r>
              <w:t>Getit</w:t>
            </w:r>
            <w:proofErr w:type="spellEnd"/>
            <w:r>
              <w:t xml:space="preserve"> </w:t>
            </w:r>
            <w:proofErr w:type="spellStart"/>
            <w:r>
              <w:t>Infomedia</w:t>
            </w:r>
            <w:proofErr w:type="spellEnd"/>
          </w:p>
        </w:tc>
        <w:tc>
          <w:tcPr>
            <w:tcW w:w="1678" w:type="dxa"/>
          </w:tcPr>
          <w:p w:rsidR="00F24A2E" w:rsidRDefault="00A756FB" w:rsidP="00525939">
            <w:r>
              <w:t>Yes</w:t>
            </w:r>
          </w:p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  <w:tr w:rsidR="00F24A2E" w:rsidTr="005A5CF0">
        <w:trPr>
          <w:trHeight w:val="440"/>
        </w:trPr>
        <w:tc>
          <w:tcPr>
            <w:tcW w:w="795" w:type="dxa"/>
            <w:vMerge/>
          </w:tcPr>
          <w:p w:rsidR="00F24A2E" w:rsidRDefault="00F24A2E" w:rsidP="00525939"/>
        </w:tc>
        <w:tc>
          <w:tcPr>
            <w:tcW w:w="2532" w:type="dxa"/>
          </w:tcPr>
          <w:p w:rsidR="00F24A2E" w:rsidRDefault="00A756FB" w:rsidP="00525939">
            <w:proofErr w:type="spellStart"/>
            <w:r>
              <w:t>Knowlarity</w:t>
            </w:r>
            <w:proofErr w:type="spellEnd"/>
          </w:p>
        </w:tc>
        <w:tc>
          <w:tcPr>
            <w:tcW w:w="1678" w:type="dxa"/>
          </w:tcPr>
          <w:p w:rsidR="00F24A2E" w:rsidRDefault="00A756FB" w:rsidP="00525939">
            <w:r>
              <w:t>Yes</w:t>
            </w:r>
          </w:p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  <w:tr w:rsidR="00F24A2E" w:rsidTr="005A5CF0">
        <w:trPr>
          <w:trHeight w:val="440"/>
        </w:trPr>
        <w:tc>
          <w:tcPr>
            <w:tcW w:w="795" w:type="dxa"/>
            <w:vMerge/>
          </w:tcPr>
          <w:p w:rsidR="00F24A2E" w:rsidRDefault="00F24A2E" w:rsidP="00525939"/>
        </w:tc>
        <w:tc>
          <w:tcPr>
            <w:tcW w:w="2532" w:type="dxa"/>
          </w:tcPr>
          <w:p w:rsidR="00F24A2E" w:rsidRDefault="00A756FB" w:rsidP="00525939">
            <w:r>
              <w:t>One force Solution</w:t>
            </w:r>
          </w:p>
        </w:tc>
        <w:tc>
          <w:tcPr>
            <w:tcW w:w="1678" w:type="dxa"/>
          </w:tcPr>
          <w:p w:rsidR="00F24A2E" w:rsidRDefault="00A756FB" w:rsidP="00525939">
            <w:r>
              <w:t>Yes</w:t>
            </w:r>
          </w:p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  <w:tr w:rsidR="00F24A2E" w:rsidTr="005A5CF0">
        <w:trPr>
          <w:trHeight w:val="440"/>
        </w:trPr>
        <w:tc>
          <w:tcPr>
            <w:tcW w:w="795" w:type="dxa"/>
            <w:vMerge/>
          </w:tcPr>
          <w:p w:rsidR="00F24A2E" w:rsidRDefault="00F24A2E" w:rsidP="00525939"/>
        </w:tc>
        <w:tc>
          <w:tcPr>
            <w:tcW w:w="2532" w:type="dxa"/>
          </w:tcPr>
          <w:p w:rsidR="00F24A2E" w:rsidRDefault="00A756FB" w:rsidP="00525939">
            <w:proofErr w:type="spellStart"/>
            <w:r>
              <w:t>Onmobile</w:t>
            </w:r>
            <w:proofErr w:type="spellEnd"/>
          </w:p>
        </w:tc>
        <w:tc>
          <w:tcPr>
            <w:tcW w:w="1678" w:type="dxa"/>
          </w:tcPr>
          <w:p w:rsidR="00F24A2E" w:rsidRDefault="00A756FB" w:rsidP="00525939">
            <w:r>
              <w:t>Yes</w:t>
            </w:r>
          </w:p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  <w:tr w:rsidR="00F24A2E" w:rsidTr="005A5CF0">
        <w:trPr>
          <w:trHeight w:val="440"/>
        </w:trPr>
        <w:tc>
          <w:tcPr>
            <w:tcW w:w="795" w:type="dxa"/>
            <w:vMerge/>
          </w:tcPr>
          <w:p w:rsidR="00F24A2E" w:rsidRDefault="00F24A2E" w:rsidP="00525939"/>
        </w:tc>
        <w:tc>
          <w:tcPr>
            <w:tcW w:w="2532" w:type="dxa"/>
          </w:tcPr>
          <w:p w:rsidR="00F24A2E" w:rsidRDefault="00F24A2E" w:rsidP="00525939"/>
        </w:tc>
        <w:tc>
          <w:tcPr>
            <w:tcW w:w="1678" w:type="dxa"/>
          </w:tcPr>
          <w:p w:rsidR="00F24A2E" w:rsidRDefault="00F24A2E" w:rsidP="00525939"/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  <w:tr w:rsidR="00F24A2E" w:rsidTr="005A5CF0">
        <w:trPr>
          <w:trHeight w:val="440"/>
        </w:trPr>
        <w:tc>
          <w:tcPr>
            <w:tcW w:w="795" w:type="dxa"/>
            <w:vMerge/>
          </w:tcPr>
          <w:p w:rsidR="00F24A2E" w:rsidRDefault="00F24A2E" w:rsidP="00525939"/>
        </w:tc>
        <w:tc>
          <w:tcPr>
            <w:tcW w:w="2532" w:type="dxa"/>
          </w:tcPr>
          <w:p w:rsidR="00F24A2E" w:rsidRDefault="00F24A2E" w:rsidP="00525939"/>
        </w:tc>
        <w:tc>
          <w:tcPr>
            <w:tcW w:w="1678" w:type="dxa"/>
          </w:tcPr>
          <w:p w:rsidR="00F24A2E" w:rsidRDefault="00F24A2E" w:rsidP="00525939"/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  <w:tr w:rsidR="00F24A2E" w:rsidTr="005A5CF0">
        <w:trPr>
          <w:trHeight w:val="440"/>
        </w:trPr>
        <w:tc>
          <w:tcPr>
            <w:tcW w:w="795" w:type="dxa"/>
            <w:vMerge/>
          </w:tcPr>
          <w:p w:rsidR="00F24A2E" w:rsidRDefault="00F24A2E" w:rsidP="00525939"/>
        </w:tc>
        <w:tc>
          <w:tcPr>
            <w:tcW w:w="2532" w:type="dxa"/>
          </w:tcPr>
          <w:p w:rsidR="00F24A2E" w:rsidRDefault="00F24A2E" w:rsidP="00525939"/>
        </w:tc>
        <w:tc>
          <w:tcPr>
            <w:tcW w:w="1678" w:type="dxa"/>
          </w:tcPr>
          <w:p w:rsidR="00F24A2E" w:rsidRDefault="00F24A2E" w:rsidP="00525939"/>
        </w:tc>
        <w:tc>
          <w:tcPr>
            <w:tcW w:w="1473" w:type="dxa"/>
          </w:tcPr>
          <w:p w:rsidR="00F24A2E" w:rsidRDefault="00F24A2E" w:rsidP="00525939"/>
        </w:tc>
        <w:tc>
          <w:tcPr>
            <w:tcW w:w="1743" w:type="dxa"/>
          </w:tcPr>
          <w:p w:rsidR="00F24A2E" w:rsidRDefault="00F24A2E" w:rsidP="00525939"/>
        </w:tc>
        <w:tc>
          <w:tcPr>
            <w:tcW w:w="2179" w:type="dxa"/>
          </w:tcPr>
          <w:p w:rsidR="00F24A2E" w:rsidRDefault="00F24A2E" w:rsidP="00525939"/>
        </w:tc>
      </w:tr>
    </w:tbl>
    <w:p w:rsidR="00921597" w:rsidRDefault="00A756FB" w:rsidP="00F24A2E">
      <w:r>
        <w:rPr>
          <w:b/>
          <w:noProof/>
        </w:rPr>
        <w:drawing>
          <wp:inline distT="0" distB="0" distL="0" distR="0">
            <wp:extent cx="666750" cy="342703"/>
            <wp:effectExtent l="19050" t="0" r="0" b="0"/>
            <wp:docPr id="4" name="Picture 1" descr="C:\Users\gaurav\Downloads\sig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rav\Downloads\sign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69" cy="35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A2E" w:rsidRPr="007D102F" w:rsidRDefault="006E6BAB" w:rsidP="00F24A2E">
      <w:pPr>
        <w:rPr>
          <w:b/>
        </w:rPr>
      </w:pPr>
      <w:r w:rsidRPr="006E6BAB">
        <w:rPr>
          <w:noProof/>
        </w:rPr>
        <w:pict>
          <v:line id="Straight Connector 7" o:spid="_x0000_s1026" style="position:absolute;z-index:251660288;visibility:visible" from="347.25pt,13.15pt" to="469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" strokecolor="#4579b8 [3044]"/>
        </w:pict>
      </w:r>
      <w:r w:rsidRPr="006E6BAB">
        <w:rPr>
          <w:noProof/>
        </w:rPr>
        <w:pict>
          <v:line id="Straight Connector 2" o:spid="_x0000_s1027" style="position:absolute;z-index:251659264;visibility:visible" from="0,7.9pt" to="98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" strokecolor="#4579b8 [3044]"/>
        </w:pict>
      </w:r>
    </w:p>
    <w:p w:rsidR="00F24A2E" w:rsidRDefault="00F24A2E" w:rsidP="00F24A2E"/>
    <w:p w:rsidR="00F24A2E" w:rsidRPr="00921597" w:rsidRDefault="00F24A2E" w:rsidP="00F24A2E">
      <w:pPr>
        <w:rPr>
          <w:rFonts w:asciiTheme="minorHAnsi" w:eastAsiaTheme="minorHAnsi" w:hAnsiTheme="minorHAnsi" w:cstheme="minorBidi"/>
          <w:sz w:val="22"/>
          <w:szCs w:val="22"/>
        </w:rPr>
      </w:pPr>
      <w:r w:rsidRPr="00921597">
        <w:rPr>
          <w:rFonts w:asciiTheme="minorHAnsi" w:eastAsiaTheme="minorHAnsi" w:hAnsiTheme="minorHAnsi" w:cstheme="minorBidi"/>
          <w:sz w:val="22"/>
          <w:szCs w:val="22"/>
        </w:rPr>
        <w:t xml:space="preserve">  Employee Signature                                                                                                            HR Representative</w:t>
      </w:r>
    </w:p>
    <w:p w:rsidR="00BD3A07" w:rsidRPr="00921597" w:rsidRDefault="00BD3A07">
      <w:pPr>
        <w:spacing w:before="6" w:line="120" w:lineRule="exact"/>
        <w:rPr>
          <w:rFonts w:asciiTheme="minorHAnsi" w:eastAsiaTheme="minorHAnsi" w:hAnsiTheme="minorHAnsi" w:cstheme="minorBidi"/>
          <w:sz w:val="22"/>
          <w:szCs w:val="22"/>
        </w:rPr>
      </w:pPr>
    </w:p>
    <w:p w:rsidR="00BD3A07" w:rsidRPr="00921597" w:rsidRDefault="00BD3A07">
      <w:pPr>
        <w:spacing w:line="200" w:lineRule="exact"/>
        <w:rPr>
          <w:rFonts w:asciiTheme="minorHAnsi" w:eastAsiaTheme="minorHAnsi" w:hAnsiTheme="minorHAnsi" w:cstheme="minorBidi"/>
          <w:sz w:val="22"/>
          <w:szCs w:val="22"/>
        </w:rPr>
      </w:pPr>
    </w:p>
    <w:p w:rsidR="00BD3A07" w:rsidRDefault="00BD3A07">
      <w:pPr>
        <w:spacing w:line="200" w:lineRule="exact"/>
      </w:pPr>
    </w:p>
    <w:p w:rsidR="00BD3A07" w:rsidRDefault="00BD3A07">
      <w:pPr>
        <w:spacing w:line="200" w:lineRule="exact"/>
      </w:pPr>
    </w:p>
    <w:p w:rsidR="00BD3A07" w:rsidRDefault="00186AEF">
      <w:pPr>
        <w:spacing w:before="31"/>
        <w:ind w:left="155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w w:val="104"/>
          <w:sz w:val="16"/>
          <w:szCs w:val="16"/>
        </w:rPr>
        <w:t>VersionNo.</w:t>
      </w:r>
      <w:r w:rsidR="00F24A2E">
        <w:rPr>
          <w:rFonts w:ascii="Calibri" w:eastAsia="Calibri" w:hAnsi="Calibri" w:cs="Calibri"/>
          <w:w w:val="104"/>
          <w:sz w:val="16"/>
          <w:szCs w:val="16"/>
        </w:rPr>
        <w:t>1.1</w:t>
      </w:r>
      <w:r>
        <w:rPr>
          <w:rFonts w:ascii="Calibri" w:eastAsia="Calibri" w:hAnsi="Calibri" w:cs="Calibri"/>
          <w:w w:val="104"/>
          <w:sz w:val="16"/>
          <w:szCs w:val="16"/>
        </w:rPr>
        <w:t>-1-ReleaseDate:</w:t>
      </w:r>
      <w:r w:rsidR="00F24A2E">
        <w:rPr>
          <w:rFonts w:ascii="Calibri" w:eastAsia="Calibri" w:hAnsi="Calibri" w:cs="Calibri"/>
          <w:w w:val="104"/>
          <w:sz w:val="16"/>
          <w:szCs w:val="16"/>
        </w:rPr>
        <w:t>13</w:t>
      </w:r>
      <w:r>
        <w:rPr>
          <w:rFonts w:ascii="Calibri" w:eastAsia="Calibri" w:hAnsi="Calibri" w:cs="Calibri"/>
          <w:w w:val="104"/>
          <w:sz w:val="16"/>
          <w:szCs w:val="16"/>
        </w:rPr>
        <w:t>-</w:t>
      </w:r>
      <w:r w:rsidR="00F24A2E">
        <w:rPr>
          <w:rFonts w:ascii="Calibri" w:eastAsia="Calibri" w:hAnsi="Calibri" w:cs="Calibri"/>
          <w:w w:val="104"/>
          <w:sz w:val="16"/>
          <w:szCs w:val="16"/>
        </w:rPr>
        <w:t>Jun-2018</w:t>
      </w:r>
    </w:p>
    <w:sectPr w:rsidR="00BD3A07" w:rsidSect="006E6BAB">
      <w:type w:val="continuous"/>
      <w:pgSz w:w="11920" w:h="16840"/>
      <w:pgMar w:top="540" w:right="24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D2910"/>
    <w:multiLevelType w:val="multilevel"/>
    <w:tmpl w:val="0F42DD3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3A07"/>
    <w:rsid w:val="000F07AB"/>
    <w:rsid w:val="00186AEF"/>
    <w:rsid w:val="005A5CF0"/>
    <w:rsid w:val="006E6BAB"/>
    <w:rsid w:val="0074517D"/>
    <w:rsid w:val="00921597"/>
    <w:rsid w:val="00A756FB"/>
    <w:rsid w:val="00BD3A07"/>
    <w:rsid w:val="00F24A2E"/>
    <w:rsid w:val="00F761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F24A2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15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</cp:lastModifiedBy>
  <cp:revision>7</cp:revision>
  <cp:lastPrinted>2018-08-09T04:41:00Z</cp:lastPrinted>
  <dcterms:created xsi:type="dcterms:W3CDTF">2018-06-12T11:57:00Z</dcterms:created>
  <dcterms:modified xsi:type="dcterms:W3CDTF">2022-11-07T07:36:00Z</dcterms:modified>
</cp:coreProperties>
</file>